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12220992">
                <wp:simplePos x="0" y="0"/>
                <wp:positionH relativeFrom="column">
                  <wp:posOffset>-84110</wp:posOffset>
                </wp:positionH>
                <wp:positionV relativeFrom="paragraph">
                  <wp:posOffset>-22975</wp:posOffset>
                </wp:positionV>
                <wp:extent cx="1233055" cy="720436"/>
                <wp:effectExtent l="0" t="0" r="24765" b="22860"/>
                <wp:wrapNone/>
                <wp:docPr id="11" name="Text Box 11"/>
                <wp:cNvGraphicFramePr/>
                <a:graphic xmlns:a="http://schemas.openxmlformats.org/drawingml/2006/main">
                  <a:graphicData uri="http://schemas.microsoft.com/office/word/2010/wordprocessingShape">
                    <wps:wsp>
                      <wps:cNvSpPr txBox="1"/>
                      <wps:spPr>
                        <a:xfrm>
                          <a:off x="0" y="0"/>
                          <a:ext cx="1233055" cy="720436"/>
                        </a:xfrm>
                        <a:prstGeom prst="rect">
                          <a:avLst/>
                        </a:prstGeom>
                        <a:solidFill>
                          <a:schemeClr val="lt1"/>
                        </a:solidFill>
                        <a:ln w="6350">
                          <a:solidFill>
                            <a:prstClr val="black"/>
                          </a:solidFill>
                        </a:ln>
                      </wps:spPr>
                      <wps:txb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6pt;margin-top:-1.8pt;width:97.1pt;height:5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" fillcolor="white [3201]" strokeweight=".5pt">
                <v:textbox>
                  <w:txbxContent>
                    <w:p w14:paraId="43F0BF96" w14:textId="1E906978" w:rsidR="001501A9" w:rsidRPr="001501A9" w:rsidRDefault="00625254">
                      <w:pPr>
                        <w:rPr>
                          <w:b/>
                          <w:i/>
                          <w:color w:val="C00000"/>
                        </w:rPr>
                      </w:pPr>
                      <w:r>
                        <w:rPr>
                          <w:b/>
                          <w:i/>
                          <w:noProof/>
                          <w:color w:val="C00000"/>
                        </w:rPr>
                        <w:drawing>
                          <wp:inline distT="0" distB="0" distL="0" distR="0" wp14:anchorId="252AD98B" wp14:editId="37D7B8BE">
                            <wp:extent cx="1096206" cy="63038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01489" cy="633420"/>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0B56DE07" w:rsidR="00F34A9B" w:rsidRDefault="00F34A9B">
      <w:pPr>
        <w:rPr>
          <w:i/>
          <w:color w:val="548DD4"/>
          <w:sz w:val="32"/>
          <w:szCs w:val="32"/>
        </w:rPr>
      </w:pPr>
    </w:p>
    <w:p w14:paraId="2C4F8B6F" w14:textId="638BDE9B" w:rsidR="00A367CF" w:rsidRDefault="00DE6239">
      <w:pPr>
        <w:rPr>
          <w:i/>
          <w:color w:val="548DD4"/>
          <w:sz w:val="32"/>
          <w:szCs w:val="32"/>
        </w:rPr>
      </w:pPr>
      <w:r>
        <w:rPr>
          <w:i/>
          <w:color w:val="548DD4"/>
          <w:sz w:val="32"/>
          <w:szCs w:val="32"/>
        </w:rPr>
        <w:t xml:space="preserve"> </w:t>
      </w: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5901515D" w:rsidR="00F34A9B" w:rsidRPr="009A57EC" w:rsidRDefault="00625254">
      <w:pPr>
        <w:spacing w:after="80"/>
        <w:rPr>
          <w:rFonts w:ascii="Arial" w:hAnsi="Arial" w:cs="Arial"/>
          <w:b/>
          <w:i/>
          <w:color w:val="951B13"/>
          <w:sz w:val="42"/>
          <w:lang w:val="vi-VN"/>
        </w:rPr>
      </w:pPr>
      <w:r>
        <w:rPr>
          <w:b/>
          <w:i/>
          <w:sz w:val="42"/>
        </w:rPr>
        <w:t>Tạo chat bot trong Microsoft Teams</w:t>
      </w:r>
    </w:p>
    <w:p w14:paraId="07D84872" w14:textId="6EABEA29" w:rsidR="00F34A9B" w:rsidRDefault="00F34A9B" w:rsidP="00E83396">
      <w:r>
        <w:rPr>
          <w:i/>
        </w:rPr>
        <w:t>[</w:t>
      </w:r>
      <w:r w:rsidR="003C0262">
        <w:rPr>
          <w:i/>
        </w:rPr>
        <w:t>Link GitHub nguồn:</w:t>
      </w:r>
      <w:r w:rsidR="00625254" w:rsidRPr="00625254">
        <w:t xml:space="preserve"> </w:t>
      </w:r>
      <w:r w:rsidR="00625254" w:rsidRPr="00625254">
        <w:rPr>
          <w:i/>
        </w:rPr>
        <w:t>https://github.com/OfficeDev/microsoft-teams-sample-complete-node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0788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0788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0788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0788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0788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0788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0788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0788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0788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0788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0788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0788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0788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0788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0788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0788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0788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0788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0788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0788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1EE2358" w:rsidR="00727431" w:rsidRPr="009A4C41" w:rsidRDefault="00BD42D8" w:rsidP="00967197">
            <w:r>
              <w:t>06/1/2022</w:t>
            </w:r>
          </w:p>
        </w:tc>
        <w:tc>
          <w:tcPr>
            <w:tcW w:w="3095" w:type="dxa"/>
          </w:tcPr>
          <w:p w14:paraId="33CC2B2A" w14:textId="1E5DA7AD"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3AA0C2F9" w14:textId="4CF30FF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BD42D8">
              <w:t>1</w:t>
            </w:r>
          </w:p>
        </w:tc>
        <w:tc>
          <w:tcPr>
            <w:tcW w:w="1552" w:type="dxa"/>
          </w:tcPr>
          <w:p w14:paraId="4464A6B2" w14:textId="55730F31"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645BC524" w14:textId="06AC2A89" w:rsidR="00727431" w:rsidRPr="009A4C41"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7C83C47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FEEA848" w14:textId="79DE7CF8" w:rsidR="00BD42D8" w:rsidRDefault="00BD42D8" w:rsidP="00967197">
            <w:r>
              <w:t>10/1/2022</w:t>
            </w:r>
          </w:p>
        </w:tc>
        <w:tc>
          <w:tcPr>
            <w:tcW w:w="3095" w:type="dxa"/>
          </w:tcPr>
          <w:p w14:paraId="01BAD2D0" w14:textId="2E00E0D1" w:rsidR="00BD42D8" w:rsidRDefault="00BD42D8" w:rsidP="00967197">
            <w:pPr>
              <w:cnfStyle w:val="000000000000" w:firstRow="0" w:lastRow="0" w:firstColumn="0" w:lastColumn="0" w:oddVBand="0" w:evenVBand="0" w:oddHBand="0" w:evenHBand="0" w:firstRowFirstColumn="0" w:firstRowLastColumn="0" w:lastRowFirstColumn="0" w:lastRowLastColumn="0"/>
            </w:pPr>
            <w:r>
              <w:t>Lập kế hoạch dự án</w:t>
            </w:r>
          </w:p>
        </w:tc>
        <w:tc>
          <w:tcPr>
            <w:tcW w:w="1148" w:type="dxa"/>
          </w:tcPr>
          <w:p w14:paraId="77362464" w14:textId="15D17DCB" w:rsidR="00BD42D8" w:rsidRDefault="00BD42D8"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731EFE53" w14:textId="422EF70E" w:rsidR="00BD42D8" w:rsidRDefault="00BD42D8" w:rsidP="00967197">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70F9996" w14:textId="599D841D"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BD42D8" w:rsidRPr="009A4C41" w14:paraId="079D8A61"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4D81584" w14:textId="5B2472AD" w:rsidR="00BD42D8" w:rsidRDefault="00BD42D8" w:rsidP="00967197">
            <w:r>
              <w:t>12/1/2022</w:t>
            </w:r>
          </w:p>
        </w:tc>
        <w:tc>
          <w:tcPr>
            <w:tcW w:w="3095" w:type="dxa"/>
          </w:tcPr>
          <w:p w14:paraId="70BE2797" w14:textId="25D81163" w:rsidR="00BD42D8" w:rsidRDefault="00BD42D8" w:rsidP="00967197">
            <w:pPr>
              <w:cnfStyle w:val="000000000000" w:firstRow="0" w:lastRow="0" w:firstColumn="0" w:lastColumn="0" w:oddVBand="0" w:evenVBand="0" w:oddHBand="0" w:evenHBand="0" w:firstRowFirstColumn="0" w:firstRowLastColumn="0" w:lastRowFirstColumn="0" w:lastRowLastColumn="0"/>
            </w:pPr>
            <w:r>
              <w:t>Trao đổi với khách hàng để đảm bảo đầu ra sản phẩm</w:t>
            </w:r>
          </w:p>
        </w:tc>
        <w:tc>
          <w:tcPr>
            <w:tcW w:w="1148" w:type="dxa"/>
          </w:tcPr>
          <w:p w14:paraId="4A01C65D" w14:textId="06E6E265" w:rsidR="00BD42D8" w:rsidRDefault="00BD42D8" w:rsidP="00967197">
            <w:pPr>
              <w:cnfStyle w:val="000000000000" w:firstRow="0" w:lastRow="0" w:firstColumn="0" w:lastColumn="0" w:oddVBand="0" w:evenVBand="0" w:oddHBand="0" w:evenHBand="0" w:firstRowFirstColumn="0" w:firstRowLastColumn="0" w:lastRowFirstColumn="0" w:lastRowLastColumn="0"/>
            </w:pPr>
            <w:r>
              <w:t>0.2</w:t>
            </w:r>
          </w:p>
        </w:tc>
        <w:tc>
          <w:tcPr>
            <w:tcW w:w="1552" w:type="dxa"/>
          </w:tcPr>
          <w:p w14:paraId="4123B706" w14:textId="2E9FA473" w:rsidR="00BD42D8" w:rsidRDefault="009050FB" w:rsidP="00967197">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123147D6" w14:textId="4F962BB3" w:rsidR="00BD42D8" w:rsidRDefault="00BD42D8" w:rsidP="00967197">
            <w:pPr>
              <w:cnfStyle w:val="000000000000" w:firstRow="0" w:lastRow="0" w:firstColumn="0" w:lastColumn="0" w:oddVBand="0" w:evenVBand="0" w:oddHBand="0" w:evenHBand="0" w:firstRowFirstColumn="0" w:firstRowLastColumn="0" w:lastRowFirstColumn="0" w:lastRowLastColumn="0"/>
            </w:pPr>
            <w:r>
              <w:t>Lê Nhất Anh</w:t>
            </w:r>
          </w:p>
        </w:tc>
      </w:tr>
      <w:tr w:rsidR="00363064" w:rsidRPr="009A4C41" w14:paraId="094C4657"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5227FC7" w14:textId="37D8D071" w:rsidR="00363064" w:rsidRDefault="00363064" w:rsidP="00967197">
            <w:r>
              <w:t>15/1/2022</w:t>
            </w:r>
          </w:p>
        </w:tc>
        <w:tc>
          <w:tcPr>
            <w:tcW w:w="3095" w:type="dxa"/>
          </w:tcPr>
          <w:p w14:paraId="678CAB2A" w14:textId="21313EE8" w:rsidR="00363064" w:rsidRDefault="00363064" w:rsidP="00967197">
            <w:pPr>
              <w:cnfStyle w:val="000000000000" w:firstRow="0" w:lastRow="0" w:firstColumn="0" w:lastColumn="0" w:oddVBand="0" w:evenVBand="0" w:oddHBand="0" w:evenHBand="0" w:firstRowFirstColumn="0" w:firstRowLastColumn="0" w:lastRowFirstColumn="0" w:lastRowLastColumn="0"/>
            </w:pPr>
            <w:r>
              <w:t>Triển khai dự án</w:t>
            </w:r>
          </w:p>
        </w:tc>
        <w:tc>
          <w:tcPr>
            <w:tcW w:w="1148" w:type="dxa"/>
          </w:tcPr>
          <w:p w14:paraId="1A8F5B1A" w14:textId="54573AEA" w:rsidR="00363064" w:rsidRDefault="00363064" w:rsidP="00967197">
            <w:pPr>
              <w:cnfStyle w:val="000000000000" w:firstRow="0" w:lastRow="0" w:firstColumn="0" w:lastColumn="0" w:oddVBand="0" w:evenVBand="0" w:oddHBand="0" w:evenHBand="0" w:firstRowFirstColumn="0" w:firstRowLastColumn="0" w:lastRowFirstColumn="0" w:lastRowLastColumn="0"/>
            </w:pPr>
            <w:r>
              <w:t>0.3</w:t>
            </w:r>
          </w:p>
        </w:tc>
        <w:tc>
          <w:tcPr>
            <w:tcW w:w="1552" w:type="dxa"/>
          </w:tcPr>
          <w:p w14:paraId="08A6BD0E" w14:textId="53ACC338" w:rsidR="00363064" w:rsidRDefault="00363064" w:rsidP="00967197">
            <w:pPr>
              <w:cnfStyle w:val="000000000000" w:firstRow="0" w:lastRow="0" w:firstColumn="0" w:lastColumn="0" w:oddVBand="0" w:evenVBand="0" w:oddHBand="0" w:evenHBand="0" w:firstRowFirstColumn="0" w:firstRowLastColumn="0" w:lastRowFirstColumn="0" w:lastRowLastColumn="0"/>
            </w:pPr>
            <w:r>
              <w:t>Nguyễn Đình Tiến</w:t>
            </w:r>
          </w:p>
        </w:tc>
        <w:tc>
          <w:tcPr>
            <w:tcW w:w="1440" w:type="dxa"/>
          </w:tcPr>
          <w:p w14:paraId="7FAF75EF" w14:textId="642978E1" w:rsidR="00363064" w:rsidRDefault="00363064" w:rsidP="00967197">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F38738" w:rsidR="00087A08" w:rsidRPr="009A4C41" w:rsidRDefault="00087A08" w:rsidP="00087A08">
            <w:r>
              <w:t>25/1/2022</w:t>
            </w:r>
          </w:p>
        </w:tc>
        <w:tc>
          <w:tcPr>
            <w:tcW w:w="3095" w:type="dxa"/>
          </w:tcPr>
          <w:p w14:paraId="1833F08E" w14:textId="64E40C1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Kiểm thử chất lượng sản phẩm</w:t>
            </w:r>
          </w:p>
        </w:tc>
        <w:tc>
          <w:tcPr>
            <w:tcW w:w="1148" w:type="dxa"/>
          </w:tcPr>
          <w:p w14:paraId="1BA03C5F" w14:textId="249A88FC"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D38D89C" w14:textId="59DA711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38DAB92E" w14:textId="5F5DC34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39C135C2" w:rsidR="00087A08" w:rsidRPr="009A4C41" w:rsidRDefault="00087A08" w:rsidP="00087A08">
            <w:r>
              <w:t>26/1/2022</w:t>
            </w:r>
          </w:p>
        </w:tc>
        <w:tc>
          <w:tcPr>
            <w:tcW w:w="3095" w:type="dxa"/>
          </w:tcPr>
          <w:p w14:paraId="3969F235" w14:textId="02BC04E4"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Trao đổi lại với khách hàng về trải nghiệm sản phẩm, thống nhất về chi phí, thời gian và chất lượng dự án</w:t>
            </w:r>
          </w:p>
        </w:tc>
        <w:tc>
          <w:tcPr>
            <w:tcW w:w="1148" w:type="dxa"/>
          </w:tcPr>
          <w:p w14:paraId="307DA07D" w14:textId="3C4EC678"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0.5</w:t>
            </w:r>
          </w:p>
        </w:tc>
        <w:tc>
          <w:tcPr>
            <w:tcW w:w="1552" w:type="dxa"/>
          </w:tcPr>
          <w:p w14:paraId="5E82AEF4" w14:textId="0B413E8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567EB4C9" w14:textId="5FF22A5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D818983" w:rsidR="00087A08" w:rsidRPr="009A4C41" w:rsidRDefault="00087A08" w:rsidP="00087A08">
            <w:r>
              <w:t>27/1/2022</w:t>
            </w:r>
          </w:p>
        </w:tc>
        <w:tc>
          <w:tcPr>
            <w:tcW w:w="3095" w:type="dxa"/>
          </w:tcPr>
          <w:p w14:paraId="7B305CF3" w14:textId="71E87D6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Sửa và hoàn thiện dự án</w:t>
            </w:r>
          </w:p>
        </w:tc>
        <w:tc>
          <w:tcPr>
            <w:tcW w:w="1148" w:type="dxa"/>
          </w:tcPr>
          <w:p w14:paraId="096ACD1E" w14:textId="2FF99E1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14BAEAB" w14:textId="635D013D" w:rsidR="00087A08" w:rsidRPr="009A4C41" w:rsidRDefault="009050FB" w:rsidP="00087A08">
            <w:pPr>
              <w:cnfStyle w:val="000000000000" w:firstRow="0" w:lastRow="0" w:firstColumn="0" w:lastColumn="0" w:oddVBand="0" w:evenVBand="0" w:oddHBand="0" w:evenHBand="0" w:firstRowFirstColumn="0" w:firstRowLastColumn="0" w:lastRowFirstColumn="0" w:lastRowLastColumn="0"/>
            </w:pPr>
            <w:r>
              <w:t>Hà Khắc Huy</w:t>
            </w:r>
          </w:p>
        </w:tc>
        <w:tc>
          <w:tcPr>
            <w:tcW w:w="1440" w:type="dxa"/>
          </w:tcPr>
          <w:p w14:paraId="2F78CDDC" w14:textId="38C988F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49099B5F" w:rsidR="00087A08" w:rsidRPr="009A4C41" w:rsidRDefault="00087A08" w:rsidP="00087A08">
            <w:r>
              <w:t>3/2/2022</w:t>
            </w:r>
          </w:p>
        </w:tc>
        <w:tc>
          <w:tcPr>
            <w:tcW w:w="3095" w:type="dxa"/>
          </w:tcPr>
          <w:p w14:paraId="40B3DC4F" w14:textId="7A64626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Tổng hợp và bàn giao dự án</w:t>
            </w:r>
          </w:p>
        </w:tc>
        <w:tc>
          <w:tcPr>
            <w:tcW w:w="1148" w:type="dxa"/>
          </w:tcPr>
          <w:p w14:paraId="4F179CC3" w14:textId="36D7AA7A"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57E5CB6A" w14:textId="50978B13"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Cường</w:t>
            </w:r>
          </w:p>
        </w:tc>
        <w:tc>
          <w:tcPr>
            <w:tcW w:w="1440" w:type="dxa"/>
          </w:tcPr>
          <w:p w14:paraId="25B994E6" w14:textId="0B09ACC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1EBE2FD1" w:rsidR="00087A08" w:rsidRPr="009A4C41" w:rsidRDefault="00087A08" w:rsidP="00087A08">
            <w:r>
              <w:t>4/2/2022</w:t>
            </w:r>
          </w:p>
        </w:tc>
        <w:tc>
          <w:tcPr>
            <w:tcW w:w="3095" w:type="dxa"/>
          </w:tcPr>
          <w:p w14:paraId="362C017C" w14:textId="3CC5294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Đánh giá và tổng kết dự án</w:t>
            </w:r>
          </w:p>
        </w:tc>
        <w:tc>
          <w:tcPr>
            <w:tcW w:w="1148" w:type="dxa"/>
          </w:tcPr>
          <w:p w14:paraId="5141B22F" w14:textId="756C7C59"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605DA17E" w14:textId="4256CDDD"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Tuấn Nhật</w:t>
            </w:r>
          </w:p>
        </w:tc>
        <w:tc>
          <w:tcPr>
            <w:tcW w:w="1440" w:type="dxa"/>
          </w:tcPr>
          <w:p w14:paraId="0309589C" w14:textId="03187890"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F9FDFF6" w:rsidR="00087A08" w:rsidRPr="009A4C41" w:rsidRDefault="00087A08" w:rsidP="00087A08">
            <w:r>
              <w:t>10/2/2022</w:t>
            </w:r>
          </w:p>
        </w:tc>
        <w:tc>
          <w:tcPr>
            <w:tcW w:w="3095" w:type="dxa"/>
          </w:tcPr>
          <w:p w14:paraId="1F46DC41" w14:textId="1777466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Kết thúc dự án</w:t>
            </w:r>
          </w:p>
        </w:tc>
        <w:tc>
          <w:tcPr>
            <w:tcW w:w="1148" w:type="dxa"/>
          </w:tcPr>
          <w:p w14:paraId="7C7C64BA" w14:textId="736EBB7F"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B313FD6" w14:textId="3F9B49BB"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c>
          <w:tcPr>
            <w:tcW w:w="1440" w:type="dxa"/>
          </w:tcPr>
          <w:p w14:paraId="3B6ACFC8" w14:textId="67FBB485"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r>
              <w:t>Lê Nhất Anh</w:t>
            </w:r>
          </w:p>
        </w:tc>
      </w:tr>
      <w:tr w:rsidR="00087A08"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087A08" w:rsidRPr="009A4C41" w:rsidRDefault="00087A08" w:rsidP="00087A08"/>
        </w:tc>
        <w:tc>
          <w:tcPr>
            <w:tcW w:w="3095" w:type="dxa"/>
          </w:tcPr>
          <w:p w14:paraId="663BAFC1"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087A08" w:rsidRPr="009A4C41" w:rsidRDefault="00087A08" w:rsidP="00087A08"/>
        </w:tc>
        <w:tc>
          <w:tcPr>
            <w:tcW w:w="3095" w:type="dxa"/>
          </w:tcPr>
          <w:p w14:paraId="56D18A0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r w:rsidR="00087A08"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087A08" w:rsidRPr="009A4C41" w:rsidRDefault="00087A08" w:rsidP="00087A08"/>
        </w:tc>
        <w:tc>
          <w:tcPr>
            <w:tcW w:w="3095" w:type="dxa"/>
          </w:tcPr>
          <w:p w14:paraId="30A1B794"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087A08" w:rsidRPr="009A4C41" w:rsidRDefault="00087A08" w:rsidP="00087A0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0014C500" w:rsidR="00BA730B" w:rsidRPr="000E098D" w:rsidRDefault="00A04707" w:rsidP="00BA730B">
      <w:pPr>
        <w:rPr>
          <w:i/>
          <w:iCs/>
        </w:rPr>
      </w:pPr>
      <w:r>
        <w:rPr>
          <w:i/>
          <w:iCs/>
        </w:rPr>
        <w:t xml:space="preserve">Xây dựng </w:t>
      </w:r>
      <w:r w:rsidR="00373B03">
        <w:rPr>
          <w:i/>
          <w:iCs/>
        </w:rPr>
        <w:t xml:space="preserve">một chat </w:t>
      </w:r>
      <w:r>
        <w:rPr>
          <w:i/>
          <w:iCs/>
        </w:rPr>
        <w:t xml:space="preserve">bot trong </w:t>
      </w:r>
      <w:r w:rsidRPr="00A04707">
        <w:rPr>
          <w:i/>
          <w:iCs/>
        </w:rPr>
        <w:t>Microsoft Teams</w:t>
      </w:r>
    </w:p>
    <w:p w14:paraId="292D8DFA" w14:textId="13904858" w:rsidR="00BA730B" w:rsidRDefault="00BA730B" w:rsidP="00BA730B">
      <w:pPr>
        <w:pStyle w:val="Heading2"/>
      </w:pPr>
      <w:bookmarkStart w:id="2" w:name="_Toc90500037"/>
      <w:r>
        <w:t>Công cụ quản lý</w:t>
      </w:r>
      <w:bookmarkEnd w:id="2"/>
    </w:p>
    <w:p w14:paraId="22420DD7" w14:textId="1510D5D4"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A04707" w:rsidRPr="00A04707">
        <w:t>https://github.com/lnhtanh99/microsoft-teams-sample-complete-node</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1605DFF2" w:rsidR="0058075C" w:rsidRPr="001C04DA" w:rsidRDefault="00087A08" w:rsidP="0058075C">
      <w:pPr>
        <w:rPr>
          <w:i/>
          <w:iCs/>
        </w:rPr>
      </w:pPr>
      <w:r>
        <w:rPr>
          <w:i/>
          <w:iCs/>
        </w:rPr>
        <w:t>Chị Nguyễn Hồng Nhung: Giám đốc FLC</w:t>
      </w:r>
      <w:r w:rsidR="00A04707">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325B59B4" w14:textId="0FC07D13" w:rsidR="0058075C" w:rsidRPr="001C04DA" w:rsidRDefault="0058075C" w:rsidP="0058075C">
      <w:pPr>
        <w:rPr>
          <w:i/>
          <w:iCs/>
        </w:rPr>
      </w:pPr>
      <w:r w:rsidRPr="001C04DA">
        <w:rPr>
          <w:i/>
          <w:iCs/>
        </w:rPr>
        <w:t xml:space="preserve">Lập trình viên:  </w:t>
      </w:r>
      <w:r w:rsidR="00A04707">
        <w:rPr>
          <w:i/>
          <w:iCs/>
        </w:rPr>
        <w:t>Nguyễn Đình Tiến</w:t>
      </w:r>
      <w:r w:rsidR="00087A08">
        <w:rPr>
          <w:i/>
          <w:iCs/>
        </w:rPr>
        <w:t>,  Lê Nhất Anh</w:t>
      </w:r>
      <w:r w:rsidR="009050FB" w:rsidRPr="001C04DA">
        <w:rPr>
          <w:i/>
          <w:iCs/>
        </w:rPr>
        <w:t>,</w:t>
      </w:r>
      <w:r w:rsidR="009050FB">
        <w:rPr>
          <w:i/>
          <w:iCs/>
        </w:rPr>
        <w:t xml:space="preserve"> Lê Tuấn Cường</w:t>
      </w:r>
    </w:p>
    <w:p w14:paraId="025AC51D" w14:textId="66A9FA8C" w:rsidR="0058075C" w:rsidRPr="001C04DA" w:rsidRDefault="0058075C" w:rsidP="0058075C">
      <w:pPr>
        <w:rPr>
          <w:i/>
          <w:iCs/>
        </w:rPr>
      </w:pPr>
      <w:r w:rsidRPr="001C04DA">
        <w:rPr>
          <w:i/>
          <w:iCs/>
        </w:rPr>
        <w:t>Phiên dịch:</w:t>
      </w:r>
      <w:r w:rsidR="00087A08">
        <w:rPr>
          <w:i/>
          <w:iCs/>
        </w:rPr>
        <w:t xml:space="preserve"> Lê Tuấn Nhật</w:t>
      </w:r>
      <w:r w:rsidR="009050FB">
        <w:rPr>
          <w:i/>
          <w:iCs/>
        </w:rPr>
        <w:t>, Hà Khắc Huy</w:t>
      </w:r>
    </w:p>
    <w:p w14:paraId="1E7F1130" w14:textId="3C0E60F1" w:rsidR="00587AEE" w:rsidRDefault="00587AEE" w:rsidP="00587AEE">
      <w:pPr>
        <w:pStyle w:val="Heading2"/>
      </w:pPr>
      <w:bookmarkStart w:id="6" w:name="_Toc90500041"/>
      <w:r>
        <w:t>Phân chia vai trò của thành viên dự án và khách hàng</w:t>
      </w:r>
      <w:bookmarkEnd w:id="6"/>
    </w:p>
    <w:p w14:paraId="0EA9C1BD" w14:textId="1256F19B" w:rsidR="00A17A47" w:rsidRDefault="00A17A47" w:rsidP="00A17A47">
      <w:pPr>
        <w:rPr>
          <w:i/>
          <w:iCs/>
        </w:rPr>
      </w:pPr>
      <w:r w:rsidRPr="001C04DA">
        <w:rPr>
          <w:i/>
          <w:iCs/>
        </w:rPr>
        <w:t>Giám đốc</w:t>
      </w:r>
      <w:r w:rsidR="009050FB" w:rsidRPr="009050FB">
        <w:rPr>
          <w:i/>
          <w:iCs/>
        </w:rPr>
        <w:t xml:space="preserve"> </w:t>
      </w:r>
      <w:r w:rsidR="009050FB" w:rsidRPr="001C04DA">
        <w:rPr>
          <w:i/>
          <w:iCs/>
        </w:rPr>
        <w:t>tài chính</w:t>
      </w:r>
      <w:r w:rsidRPr="001C04DA">
        <w:rPr>
          <w:i/>
          <w:iCs/>
        </w:rPr>
        <w:t xml:space="preserve">: </w:t>
      </w:r>
      <w:r w:rsidR="00087A08">
        <w:rPr>
          <w:i/>
          <w:iCs/>
        </w:rPr>
        <w:t>Lê Tuấn Nhật</w:t>
      </w:r>
      <w:r w:rsidRPr="001C04DA">
        <w:rPr>
          <w:i/>
          <w:iCs/>
        </w:rPr>
        <w:t xml:space="preserve"> </w:t>
      </w:r>
    </w:p>
    <w:p w14:paraId="77E29A0D" w14:textId="56901DB2" w:rsidR="009050FB" w:rsidRPr="001C04DA" w:rsidRDefault="009050FB" w:rsidP="00A17A47">
      <w:pPr>
        <w:rPr>
          <w:i/>
          <w:iCs/>
        </w:rPr>
      </w:pPr>
      <w:r>
        <w:rPr>
          <w:i/>
          <w:iCs/>
        </w:rPr>
        <w:t>Giám đốc nhân sự: Hà Khắc Huy</w:t>
      </w:r>
    </w:p>
    <w:p w14:paraId="5C24C552" w14:textId="31B49975" w:rsidR="00960F1C" w:rsidRPr="001C04DA" w:rsidRDefault="00087A08" w:rsidP="00A17A47">
      <w:pPr>
        <w:rPr>
          <w:i/>
          <w:iCs/>
        </w:rPr>
      </w:pPr>
      <w:r>
        <w:rPr>
          <w:i/>
          <w:iCs/>
        </w:rPr>
        <w:t>Cường, Tiến</w:t>
      </w:r>
      <w:r w:rsidR="00960F1C" w:rsidRPr="001C04DA">
        <w:rPr>
          <w:i/>
          <w:iCs/>
        </w:rPr>
        <w:t>: IT, chi tiết, báo tiến đ</w:t>
      </w:r>
      <w:r w:rsidR="001C04DA">
        <w:rPr>
          <w:i/>
          <w:iCs/>
        </w:rPr>
        <w:t>ộ</w:t>
      </w:r>
    </w:p>
    <w:p w14:paraId="72AD7366" w14:textId="786FE3B5" w:rsidR="00165B2F" w:rsidRPr="001C04DA" w:rsidRDefault="00165B2F" w:rsidP="00A17A47">
      <w:pPr>
        <w:rPr>
          <w:i/>
          <w:iCs/>
        </w:rPr>
      </w:pPr>
      <w:r w:rsidRPr="001C04DA">
        <w:rPr>
          <w:i/>
          <w:iCs/>
        </w:rPr>
        <w:t xml:space="preserve">Phiên dịch: </w:t>
      </w:r>
      <w:r w:rsidR="00087A08">
        <w:rPr>
          <w:i/>
          <w:iCs/>
        </w:rPr>
        <w:t>Nhất Anh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4530E6A7" w14:textId="115DB6E6" w:rsidR="009912E8" w:rsidRPr="009912E8" w:rsidRDefault="00373B03" w:rsidP="009912E8">
      <w:pPr>
        <w:pStyle w:val="ListParagraph"/>
        <w:numPr>
          <w:ilvl w:val="0"/>
          <w:numId w:val="40"/>
        </w:numPr>
        <w:rPr>
          <w:i/>
          <w:iCs/>
        </w:rPr>
      </w:pPr>
      <w:r>
        <w:rPr>
          <w:i/>
          <w:iCs/>
        </w:rPr>
        <w:t>D</w:t>
      </w:r>
      <w:r w:rsidR="009912E8" w:rsidRPr="009912E8">
        <w:rPr>
          <w:i/>
          <w:iCs/>
        </w:rPr>
        <w:t xml:space="preserve">ự án này nhằm giúp một nhà phát triển </w:t>
      </w:r>
      <w:r w:rsidR="009912E8">
        <w:rPr>
          <w:i/>
          <w:iCs/>
        </w:rPr>
        <w:t>Teams</w:t>
      </w:r>
      <w:r w:rsidR="009912E8" w:rsidRPr="009912E8">
        <w:rPr>
          <w:i/>
          <w:iCs/>
        </w:rPr>
        <w:t xml:space="preserve"> theo hai cách. Đầu tiên, nó có nghĩa là hiển thị nhiều ví dụ về cách một ứng dụng có thể tích hợp vào </w:t>
      </w:r>
      <w:r w:rsidR="009912E8">
        <w:rPr>
          <w:i/>
          <w:iCs/>
        </w:rPr>
        <w:t>Teams</w:t>
      </w:r>
      <w:r w:rsidR="009912E8" w:rsidRPr="009912E8">
        <w:rPr>
          <w:i/>
          <w:iCs/>
        </w:rPr>
        <w:t xml:space="preserve">. Thứ hai, nó có nghĩa là cung cấp một tập hợp các mẫu, khuôn mẫu và công cụ có thể được sử dụng làm điểm khởi đầu để tạo ra một bot cấp doanh nghiệp lớn hơn, có thể mở rộng và hoạt động trong </w:t>
      </w:r>
      <w:r w:rsidR="009912E8">
        <w:rPr>
          <w:i/>
          <w:iCs/>
        </w:rPr>
        <w:t>Teams</w:t>
      </w:r>
      <w:r w:rsidR="009912E8" w:rsidRPr="009912E8">
        <w:rPr>
          <w:i/>
          <w:iCs/>
        </w:rPr>
        <w:t>. Mặc dù dự án này tập trung vào việc tạo ra một bot mạnh mẽ, nhưng nó bao gồm các ví dụ đơn giản về các tab cũng như các ví dụ về cách bot có thể cung cấp liên kết vào các tab này.</w:t>
      </w:r>
    </w:p>
    <w:p w14:paraId="66C81C34" w14:textId="18F7D273" w:rsidR="00927469" w:rsidRDefault="009912E8" w:rsidP="00927469">
      <w:pPr>
        <w:pStyle w:val="ListParagraph"/>
        <w:numPr>
          <w:ilvl w:val="0"/>
          <w:numId w:val="40"/>
        </w:numPr>
        <w:rPr>
          <w:i/>
          <w:iCs/>
        </w:rPr>
      </w:pPr>
      <w:r>
        <w:rPr>
          <w:i/>
          <w:iCs/>
        </w:rPr>
        <w:t xml:space="preserve">Tính năng cơ bản: Tạo bot, </w:t>
      </w:r>
      <w:r w:rsidR="00D51F22">
        <w:rPr>
          <w:i/>
          <w:iCs/>
        </w:rPr>
        <w:t>chat với bot</w:t>
      </w:r>
    </w:p>
    <w:p w14:paraId="45E2D1CB" w14:textId="2A0221DE" w:rsidR="00927469" w:rsidRDefault="009050FB" w:rsidP="00927469">
      <w:pPr>
        <w:pStyle w:val="ListParagraph"/>
        <w:numPr>
          <w:ilvl w:val="0"/>
          <w:numId w:val="40"/>
        </w:numPr>
        <w:rPr>
          <w:i/>
          <w:iCs/>
        </w:rPr>
      </w:pPr>
      <w:r>
        <w:rPr>
          <w:i/>
          <w:iCs/>
        </w:rPr>
        <w:t>Công nghệ trong mã nguồn: NodeJs</w:t>
      </w:r>
      <w:r w:rsidR="009912E8">
        <w:rPr>
          <w:i/>
          <w:iCs/>
        </w:rPr>
        <w:t xml:space="preserve">, </w:t>
      </w:r>
      <w:r w:rsidR="009912E8" w:rsidRPr="009912E8">
        <w:rPr>
          <w:i/>
          <w:iCs/>
        </w:rPr>
        <w:t>TypeScript</w:t>
      </w:r>
      <w:r w:rsidR="009912E8">
        <w:rPr>
          <w:i/>
          <w:iCs/>
        </w:rPr>
        <w:t xml:space="preserve">, </w:t>
      </w:r>
      <w:r w:rsidR="009912E8" w:rsidRPr="009912E8">
        <w:rPr>
          <w:i/>
          <w:iCs/>
        </w:rPr>
        <w:t>Gulp</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lastRenderedPageBreak/>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91C465F" w:rsidR="00223405" w:rsidRDefault="00223405" w:rsidP="00C01F07">
      <w:pPr>
        <w:pStyle w:val="ListParagraph"/>
        <w:numPr>
          <w:ilvl w:val="1"/>
          <w:numId w:val="40"/>
        </w:numPr>
        <w:rPr>
          <w:i/>
          <w:iCs/>
        </w:rPr>
      </w:pPr>
      <w:r w:rsidRPr="00C179B2">
        <w:rPr>
          <w:i/>
          <w:iCs/>
        </w:rPr>
        <w:t>Số lượng dòng code</w:t>
      </w:r>
      <w:r w:rsidR="004C62FF">
        <w:rPr>
          <w:i/>
          <w:iCs/>
        </w:rPr>
        <w:t>: 23.525</w:t>
      </w:r>
    </w:p>
    <w:p w14:paraId="56855A65" w14:textId="1751D130" w:rsidR="00C01F07" w:rsidRDefault="00C01F07" w:rsidP="00C01F07">
      <w:pPr>
        <w:pStyle w:val="ListParagraph"/>
        <w:numPr>
          <w:ilvl w:val="1"/>
          <w:numId w:val="40"/>
        </w:numPr>
        <w:rPr>
          <w:i/>
          <w:iCs/>
        </w:rPr>
      </w:pPr>
      <w:r>
        <w:rPr>
          <w:i/>
          <w:iCs/>
        </w:rPr>
        <w:t>Số lượng dòng chú thích</w:t>
      </w:r>
      <w:r w:rsidR="00D81D30">
        <w:rPr>
          <w:i/>
          <w:iCs/>
        </w:rPr>
        <w:t>: 471</w:t>
      </w:r>
    </w:p>
    <w:p w14:paraId="1441976A" w14:textId="3C6F1D5D" w:rsidR="00C01F07" w:rsidRDefault="00C01F07" w:rsidP="00C01F07">
      <w:pPr>
        <w:pStyle w:val="ListParagraph"/>
        <w:numPr>
          <w:ilvl w:val="1"/>
          <w:numId w:val="40"/>
        </w:numPr>
        <w:rPr>
          <w:i/>
          <w:iCs/>
        </w:rPr>
      </w:pPr>
      <w:r>
        <w:rPr>
          <w:i/>
          <w:iCs/>
        </w:rPr>
        <w:t xml:space="preserve">Độ phức tạp </w:t>
      </w:r>
      <w:r w:rsidR="00290676">
        <w:rPr>
          <w:i/>
          <w:iCs/>
        </w:rPr>
        <w:t>của file</w:t>
      </w:r>
      <w:r w:rsidR="004C62FF">
        <w:rPr>
          <w:i/>
          <w:iCs/>
        </w:rPr>
        <w:t>: 9/10</w:t>
      </w:r>
    </w:p>
    <w:p w14:paraId="4FAD0714" w14:textId="449126A7" w:rsidR="00C01F07" w:rsidRDefault="00C01F07" w:rsidP="00223405">
      <w:pPr>
        <w:pStyle w:val="ListParagraph"/>
        <w:numPr>
          <w:ilvl w:val="0"/>
          <w:numId w:val="40"/>
        </w:numPr>
        <w:rPr>
          <w:i/>
          <w:iCs/>
        </w:rPr>
      </w:pPr>
      <w:r>
        <w:rPr>
          <w:i/>
          <w:iCs/>
        </w:rPr>
        <w:t>Số lượng hàm</w:t>
      </w:r>
      <w:r w:rsidR="00D81D30">
        <w:rPr>
          <w:i/>
          <w:iCs/>
        </w:rPr>
        <w:t>: 322</w:t>
      </w:r>
    </w:p>
    <w:p w14:paraId="40DF9E69" w14:textId="54221362"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r w:rsidR="00D81D30">
        <w:rPr>
          <w:i/>
          <w:iCs/>
        </w:rPr>
        <w:t xml:space="preserve">: </w:t>
      </w:r>
    </w:p>
    <w:p w14:paraId="4D38759C" w14:textId="3CF55F2D" w:rsidR="000F42AD" w:rsidRPr="000F42AD" w:rsidRDefault="000F42AD" w:rsidP="000F42AD">
      <w:pPr>
        <w:pStyle w:val="Heading2"/>
      </w:pPr>
      <w:bookmarkStart w:id="10" w:name="_Toc90500045"/>
      <w:r>
        <w:t>Thống kê về hợp tác</w:t>
      </w:r>
      <w:bookmarkEnd w:id="10"/>
    </w:p>
    <w:p w14:paraId="2DFF37F7" w14:textId="068BEA7A" w:rsidR="00C179B2" w:rsidRDefault="000F42AD" w:rsidP="00223405">
      <w:pPr>
        <w:pStyle w:val="ListParagraph"/>
        <w:numPr>
          <w:ilvl w:val="0"/>
          <w:numId w:val="40"/>
        </w:numPr>
        <w:rPr>
          <w:i/>
          <w:iCs/>
        </w:rPr>
      </w:pPr>
      <w:r>
        <w:rPr>
          <w:i/>
          <w:iCs/>
        </w:rPr>
        <w:t>Số lượng collaborator tham dự (của dự án gốc)</w:t>
      </w:r>
      <w:r w:rsidR="00D81D30">
        <w:rPr>
          <w:i/>
          <w:iCs/>
        </w:rPr>
        <w:t>: 14</w:t>
      </w:r>
    </w:p>
    <w:p w14:paraId="052824D9" w14:textId="4B3FAB53" w:rsidR="000F42AD" w:rsidRDefault="000F42AD" w:rsidP="00223405">
      <w:pPr>
        <w:pStyle w:val="ListParagraph"/>
        <w:numPr>
          <w:ilvl w:val="0"/>
          <w:numId w:val="40"/>
        </w:numPr>
        <w:rPr>
          <w:i/>
          <w:iCs/>
        </w:rPr>
      </w:pPr>
      <w:r>
        <w:rPr>
          <w:i/>
          <w:iCs/>
        </w:rPr>
        <w:t>Số lượt commit</w:t>
      </w:r>
      <w:r w:rsidR="00D81D30">
        <w:rPr>
          <w:i/>
          <w:iCs/>
        </w:rPr>
        <w:t>: 178</w:t>
      </w:r>
    </w:p>
    <w:p w14:paraId="76C23A30" w14:textId="61409540" w:rsidR="000F42AD" w:rsidRDefault="000F42AD" w:rsidP="00223405">
      <w:pPr>
        <w:pStyle w:val="ListParagraph"/>
        <w:numPr>
          <w:ilvl w:val="0"/>
          <w:numId w:val="40"/>
        </w:numPr>
        <w:rPr>
          <w:i/>
          <w:iCs/>
        </w:rPr>
      </w:pPr>
      <w:r>
        <w:rPr>
          <w:i/>
          <w:iCs/>
        </w:rPr>
        <w:t>Số branch</w:t>
      </w:r>
      <w:r w:rsidR="00D81D30">
        <w:rPr>
          <w:i/>
          <w:iCs/>
        </w:rPr>
        <w:t>: 11</w:t>
      </w:r>
    </w:p>
    <w:p w14:paraId="3D845E02" w14:textId="05AAB0D0"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004DD902" w14:textId="1F1DC0A4" w:rsidR="00D81D30" w:rsidRDefault="00D81D30" w:rsidP="00223405">
      <w:pPr>
        <w:pStyle w:val="ListParagraph"/>
        <w:numPr>
          <w:ilvl w:val="0"/>
          <w:numId w:val="40"/>
        </w:numPr>
        <w:rPr>
          <w:i/>
          <w:iCs/>
        </w:rPr>
      </w:pPr>
      <w:r>
        <w:rPr>
          <w:i/>
          <w:iCs/>
        </w:rPr>
        <w:t>Người 1:</w:t>
      </w:r>
    </w:p>
    <w:p w14:paraId="36258F35" w14:textId="761598CB" w:rsidR="00D81D30" w:rsidRDefault="00D81D30" w:rsidP="00887EF8">
      <w:pPr>
        <w:pStyle w:val="ListParagraph"/>
        <w:numPr>
          <w:ilvl w:val="1"/>
          <w:numId w:val="40"/>
        </w:numPr>
        <w:rPr>
          <w:i/>
          <w:iCs/>
        </w:rPr>
      </w:pPr>
      <w:r w:rsidRPr="00D81D30">
        <w:rPr>
          <w:i/>
          <w:iCs/>
        </w:rPr>
        <w:t>Jotrick</w:t>
      </w:r>
    </w:p>
    <w:p w14:paraId="428B2429" w14:textId="4FC5F3C9" w:rsidR="00D81D30" w:rsidRDefault="00007889" w:rsidP="00D81D30">
      <w:pPr>
        <w:pStyle w:val="ListParagraph"/>
        <w:numPr>
          <w:ilvl w:val="1"/>
          <w:numId w:val="40"/>
        </w:numPr>
        <w:rPr>
          <w:i/>
          <w:iCs/>
        </w:rPr>
      </w:pPr>
      <w:hyperlink r:id="rId15" w:history="1">
        <w:r w:rsidR="00D81D30" w:rsidRPr="00F6147A">
          <w:rPr>
            <w:rStyle w:val="Hyperlink"/>
            <w:i/>
            <w:iCs/>
          </w:rPr>
          <w:t>https://github.com/jotrick</w:t>
        </w:r>
      </w:hyperlink>
    </w:p>
    <w:p w14:paraId="67FE6791" w14:textId="74E78FBD" w:rsidR="00D81D30" w:rsidRDefault="00887EF8" w:rsidP="00D81D30">
      <w:pPr>
        <w:pStyle w:val="ListParagraph"/>
        <w:numPr>
          <w:ilvl w:val="1"/>
          <w:numId w:val="40"/>
        </w:numPr>
        <w:rPr>
          <w:i/>
          <w:iCs/>
        </w:rPr>
      </w:pPr>
      <w:r>
        <w:rPr>
          <w:i/>
          <w:iCs/>
        </w:rPr>
        <w:t>Số repository có</w:t>
      </w:r>
      <w:r w:rsidR="009B514B">
        <w:rPr>
          <w:i/>
          <w:iCs/>
        </w:rPr>
        <w:t>: 10</w:t>
      </w:r>
    </w:p>
    <w:p w14:paraId="522D4352" w14:textId="2ACCA2D1" w:rsidR="00D81D30" w:rsidRDefault="00D81D30" w:rsidP="00D81D30">
      <w:pPr>
        <w:pStyle w:val="ListParagraph"/>
        <w:numPr>
          <w:ilvl w:val="0"/>
          <w:numId w:val="40"/>
        </w:numPr>
        <w:rPr>
          <w:i/>
          <w:iCs/>
        </w:rPr>
      </w:pPr>
      <w:r>
        <w:rPr>
          <w:i/>
          <w:iCs/>
        </w:rPr>
        <w:t>Người 2:</w:t>
      </w:r>
    </w:p>
    <w:p w14:paraId="2AB02147" w14:textId="15F1A36E" w:rsidR="009B514B" w:rsidRDefault="009B514B" w:rsidP="00D81D30">
      <w:pPr>
        <w:pStyle w:val="ListParagraph"/>
        <w:numPr>
          <w:ilvl w:val="1"/>
          <w:numId w:val="40"/>
        </w:numPr>
        <w:rPr>
          <w:i/>
          <w:iCs/>
        </w:rPr>
      </w:pPr>
      <w:r w:rsidRPr="009B514B">
        <w:rPr>
          <w:i/>
          <w:iCs/>
        </w:rPr>
        <w:t>Vamagra</w:t>
      </w:r>
    </w:p>
    <w:p w14:paraId="2AF39656" w14:textId="1438D30A" w:rsidR="009B514B" w:rsidRDefault="00007889" w:rsidP="00D81D30">
      <w:pPr>
        <w:pStyle w:val="ListParagraph"/>
        <w:numPr>
          <w:ilvl w:val="1"/>
          <w:numId w:val="40"/>
        </w:numPr>
        <w:rPr>
          <w:i/>
          <w:iCs/>
        </w:rPr>
      </w:pPr>
      <w:hyperlink r:id="rId16" w:history="1">
        <w:r w:rsidR="009B514B" w:rsidRPr="00F6147A">
          <w:rPr>
            <w:rStyle w:val="Hyperlink"/>
            <w:i/>
            <w:iCs/>
          </w:rPr>
          <w:t>https://github.com/vamagra</w:t>
        </w:r>
      </w:hyperlink>
    </w:p>
    <w:p w14:paraId="6E7B4982" w14:textId="6BB3DB38" w:rsidR="00D81D30" w:rsidRDefault="00D81D30" w:rsidP="00D81D30">
      <w:pPr>
        <w:pStyle w:val="ListParagraph"/>
        <w:numPr>
          <w:ilvl w:val="1"/>
          <w:numId w:val="40"/>
        </w:numPr>
        <w:rPr>
          <w:i/>
          <w:iCs/>
        </w:rPr>
      </w:pPr>
      <w:r>
        <w:rPr>
          <w:i/>
          <w:iCs/>
        </w:rPr>
        <w:t>Số repository có</w:t>
      </w:r>
      <w:r w:rsidR="009B514B">
        <w:rPr>
          <w:i/>
          <w:iCs/>
        </w:rPr>
        <w:t>: 5</w:t>
      </w:r>
    </w:p>
    <w:p w14:paraId="0ABFEF46" w14:textId="1205C299" w:rsidR="00D81D30" w:rsidRDefault="00D81D30" w:rsidP="00D81D30">
      <w:pPr>
        <w:pStyle w:val="ListParagraph"/>
        <w:numPr>
          <w:ilvl w:val="0"/>
          <w:numId w:val="40"/>
        </w:numPr>
        <w:rPr>
          <w:i/>
          <w:iCs/>
        </w:rPr>
      </w:pPr>
      <w:r>
        <w:rPr>
          <w:i/>
          <w:iCs/>
        </w:rPr>
        <w:t>Người 3:</w:t>
      </w:r>
    </w:p>
    <w:p w14:paraId="55ACE57B" w14:textId="5E9A3FE0" w:rsidR="009B514B" w:rsidRDefault="009B514B" w:rsidP="00D81D30">
      <w:pPr>
        <w:pStyle w:val="ListParagraph"/>
        <w:numPr>
          <w:ilvl w:val="1"/>
          <w:numId w:val="40"/>
        </w:numPr>
        <w:rPr>
          <w:i/>
          <w:iCs/>
        </w:rPr>
      </w:pPr>
      <w:r w:rsidRPr="009B514B">
        <w:rPr>
          <w:i/>
          <w:iCs/>
        </w:rPr>
        <w:t>Aosolis</w:t>
      </w:r>
    </w:p>
    <w:p w14:paraId="0BBF5420" w14:textId="406F80ED" w:rsidR="009B514B" w:rsidRDefault="009B514B" w:rsidP="00D81D30">
      <w:pPr>
        <w:pStyle w:val="ListParagraph"/>
        <w:numPr>
          <w:ilvl w:val="1"/>
          <w:numId w:val="40"/>
        </w:numPr>
        <w:rPr>
          <w:i/>
          <w:iCs/>
        </w:rPr>
      </w:pPr>
      <w:r w:rsidRPr="009B514B">
        <w:rPr>
          <w:i/>
          <w:iCs/>
        </w:rPr>
        <w:t>https://github.com/aosolis</w:t>
      </w:r>
    </w:p>
    <w:p w14:paraId="78364318" w14:textId="7AF4BDBE" w:rsidR="00D81D30" w:rsidRDefault="00D81D30" w:rsidP="00D81D30">
      <w:pPr>
        <w:pStyle w:val="ListParagraph"/>
        <w:numPr>
          <w:ilvl w:val="1"/>
          <w:numId w:val="40"/>
        </w:numPr>
        <w:rPr>
          <w:i/>
          <w:iCs/>
        </w:rPr>
      </w:pPr>
      <w:r>
        <w:rPr>
          <w:i/>
          <w:iCs/>
        </w:rPr>
        <w:t>Số repository có</w:t>
      </w:r>
      <w:r w:rsidR="009B514B">
        <w:rPr>
          <w:i/>
          <w:iCs/>
        </w:rPr>
        <w:t>: 24</w:t>
      </w:r>
    </w:p>
    <w:p w14:paraId="54B8F1CB" w14:textId="669A3520" w:rsidR="00D81D30" w:rsidRDefault="00D81D30" w:rsidP="00D81D30">
      <w:pPr>
        <w:pStyle w:val="ListParagraph"/>
        <w:numPr>
          <w:ilvl w:val="0"/>
          <w:numId w:val="40"/>
        </w:numPr>
        <w:rPr>
          <w:i/>
          <w:iCs/>
        </w:rPr>
      </w:pPr>
      <w:r>
        <w:rPr>
          <w:i/>
          <w:iCs/>
        </w:rPr>
        <w:t>Người 4:</w:t>
      </w:r>
    </w:p>
    <w:p w14:paraId="32BA90AA" w14:textId="27752A0B" w:rsidR="009B514B" w:rsidRDefault="009B514B" w:rsidP="00D81D30">
      <w:pPr>
        <w:pStyle w:val="ListParagraph"/>
        <w:numPr>
          <w:ilvl w:val="1"/>
          <w:numId w:val="40"/>
        </w:numPr>
        <w:rPr>
          <w:i/>
          <w:iCs/>
        </w:rPr>
      </w:pPr>
      <w:r w:rsidRPr="009B514B">
        <w:rPr>
          <w:i/>
          <w:iCs/>
        </w:rPr>
        <w:t>Billbliss</w:t>
      </w:r>
    </w:p>
    <w:p w14:paraId="0BBBBA21" w14:textId="52D319F5" w:rsidR="009B514B" w:rsidRDefault="00007889" w:rsidP="00D81D30">
      <w:pPr>
        <w:pStyle w:val="ListParagraph"/>
        <w:numPr>
          <w:ilvl w:val="1"/>
          <w:numId w:val="40"/>
        </w:numPr>
        <w:rPr>
          <w:i/>
          <w:iCs/>
        </w:rPr>
      </w:pPr>
      <w:hyperlink r:id="rId17" w:history="1">
        <w:r w:rsidR="009B514B" w:rsidRPr="00F6147A">
          <w:rPr>
            <w:rStyle w:val="Hyperlink"/>
            <w:i/>
            <w:iCs/>
          </w:rPr>
          <w:t>https://github.com/billbliss</w:t>
        </w:r>
      </w:hyperlink>
    </w:p>
    <w:p w14:paraId="1B322048" w14:textId="3E67A3E4" w:rsidR="00D81D30" w:rsidRDefault="00D81D30" w:rsidP="00D81D30">
      <w:pPr>
        <w:pStyle w:val="ListParagraph"/>
        <w:numPr>
          <w:ilvl w:val="1"/>
          <w:numId w:val="40"/>
        </w:numPr>
        <w:rPr>
          <w:i/>
          <w:iCs/>
        </w:rPr>
      </w:pPr>
      <w:r>
        <w:rPr>
          <w:i/>
          <w:iCs/>
        </w:rPr>
        <w:t>Số repository có</w:t>
      </w:r>
      <w:r w:rsidR="009B514B">
        <w:rPr>
          <w:i/>
          <w:iCs/>
        </w:rPr>
        <w:t>: 29</w:t>
      </w:r>
    </w:p>
    <w:p w14:paraId="6D0D2A98" w14:textId="07283323" w:rsidR="00D81D30" w:rsidRDefault="00D81D30" w:rsidP="00D81D30">
      <w:pPr>
        <w:pStyle w:val="ListParagraph"/>
        <w:numPr>
          <w:ilvl w:val="0"/>
          <w:numId w:val="40"/>
        </w:numPr>
        <w:rPr>
          <w:i/>
          <w:iCs/>
        </w:rPr>
      </w:pPr>
      <w:r>
        <w:rPr>
          <w:i/>
          <w:iCs/>
        </w:rPr>
        <w:t>Người 5:</w:t>
      </w:r>
    </w:p>
    <w:p w14:paraId="00243B2B" w14:textId="77777777" w:rsidR="009B514B" w:rsidRDefault="009B514B" w:rsidP="00D81D30">
      <w:pPr>
        <w:pStyle w:val="ListParagraph"/>
        <w:numPr>
          <w:ilvl w:val="1"/>
          <w:numId w:val="40"/>
        </w:numPr>
        <w:rPr>
          <w:i/>
          <w:iCs/>
        </w:rPr>
      </w:pPr>
      <w:r w:rsidRPr="009B514B">
        <w:rPr>
          <w:i/>
          <w:iCs/>
        </w:rPr>
        <w:t>lindalu-MSFT</w:t>
      </w:r>
    </w:p>
    <w:p w14:paraId="2477A0C3" w14:textId="384F651C" w:rsidR="009B514B" w:rsidRDefault="00007889" w:rsidP="009B514B">
      <w:pPr>
        <w:pStyle w:val="ListParagraph"/>
        <w:numPr>
          <w:ilvl w:val="1"/>
          <w:numId w:val="40"/>
        </w:numPr>
        <w:rPr>
          <w:i/>
          <w:iCs/>
        </w:rPr>
      </w:pPr>
      <w:hyperlink r:id="rId18" w:history="1">
        <w:r w:rsidR="009B514B" w:rsidRPr="00F6147A">
          <w:rPr>
            <w:rStyle w:val="Hyperlink"/>
            <w:i/>
            <w:iCs/>
          </w:rPr>
          <w:t>https://github.com/lindalu-MSFT</w:t>
        </w:r>
      </w:hyperlink>
    </w:p>
    <w:p w14:paraId="652B88D5" w14:textId="5A6D0C24" w:rsidR="00D81D30" w:rsidRPr="009B514B" w:rsidRDefault="00D81D30" w:rsidP="009B514B">
      <w:pPr>
        <w:pStyle w:val="ListParagraph"/>
        <w:numPr>
          <w:ilvl w:val="1"/>
          <w:numId w:val="40"/>
        </w:numPr>
        <w:rPr>
          <w:i/>
          <w:iCs/>
        </w:rPr>
      </w:pPr>
      <w:r>
        <w:rPr>
          <w:i/>
          <w:iCs/>
        </w:rPr>
        <w:t>Số repository có</w:t>
      </w:r>
      <w:r w:rsidR="009B514B">
        <w:rPr>
          <w:i/>
          <w:iCs/>
        </w:rPr>
        <w:t>: 68</w:t>
      </w:r>
    </w:p>
    <w:p w14:paraId="7188314F" w14:textId="5A37A564" w:rsidR="00947316" w:rsidRDefault="0089595C" w:rsidP="00A9178E">
      <w:pPr>
        <w:pStyle w:val="Heading2"/>
      </w:pPr>
      <w:bookmarkStart w:id="11" w:name="_Toc90500046"/>
      <w:r>
        <w:t>Kết quả chạy thử nghiệm</w:t>
      </w:r>
      <w:bookmarkEnd w:id="11"/>
    </w:p>
    <w:p w14:paraId="4A1F7132" w14:textId="3A5CBBE2" w:rsidR="0089595C" w:rsidRPr="0089595C" w:rsidRDefault="009B514B" w:rsidP="0089595C">
      <w:pPr>
        <w:rPr>
          <w:i/>
          <w:iCs/>
        </w:rPr>
      </w:pPr>
      <w:r>
        <w:rPr>
          <w:i/>
          <w:iCs/>
        </w:rPr>
        <w:t>Nhóm đã chạy thử nhưng không thành công</w:t>
      </w:r>
    </w:p>
    <w:p w14:paraId="1118375C" w14:textId="6CC72E07" w:rsidR="00F3362F" w:rsidRDefault="00AD13E4" w:rsidP="00A9178E">
      <w:pPr>
        <w:pStyle w:val="Heading2"/>
      </w:pPr>
      <w:bookmarkStart w:id="12" w:name="_Toc90500047"/>
      <w:r>
        <w:lastRenderedPageBreak/>
        <w:t>Phạm vi</w:t>
      </w:r>
      <w:r w:rsidR="00DD00D8">
        <w:t xml:space="preserve"> dự án</w:t>
      </w:r>
      <w:bookmarkEnd w:id="12"/>
    </w:p>
    <w:p w14:paraId="303DB423" w14:textId="7F955E80" w:rsidR="00A01B4E" w:rsidRPr="00A01B4E" w:rsidRDefault="009B514B" w:rsidP="00A01B4E">
      <w:pPr>
        <w:rPr>
          <w:i/>
          <w:iCs/>
        </w:rPr>
      </w:pPr>
      <w:r>
        <w:rPr>
          <w:i/>
          <w:iCs/>
        </w:rPr>
        <w:t>Chạy được trên nền tảng Windows</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27377B57"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431A">
        <w:rPr>
          <w:i/>
          <w:iCs/>
        </w:rPr>
        <w:t>1 tháng</w:t>
      </w:r>
    </w:p>
    <w:p w14:paraId="698E473B" w14:textId="7984181D" w:rsidR="00327CC3" w:rsidRDefault="00327CC3" w:rsidP="00327CC3">
      <w:pPr>
        <w:pStyle w:val="ListParagraph"/>
        <w:numPr>
          <w:ilvl w:val="0"/>
          <w:numId w:val="40"/>
        </w:numPr>
        <w:rPr>
          <w:i/>
          <w:iCs/>
        </w:rPr>
      </w:pPr>
      <w:r>
        <w:rPr>
          <w:i/>
          <w:iCs/>
        </w:rPr>
        <w:t xml:space="preserve">Để hiểu rõ mã nguồn mở cần </w:t>
      </w:r>
      <w:r w:rsidR="009B431A">
        <w:rPr>
          <w:i/>
          <w:iCs/>
        </w:rPr>
        <w:t>2 tuần</w:t>
      </w:r>
    </w:p>
    <w:p w14:paraId="0B40C28B" w14:textId="036E5A2D" w:rsidR="000123C4" w:rsidRPr="00327CC3" w:rsidRDefault="000123C4" w:rsidP="00327CC3">
      <w:pPr>
        <w:pStyle w:val="ListParagraph"/>
        <w:numPr>
          <w:ilvl w:val="0"/>
          <w:numId w:val="40"/>
        </w:numPr>
        <w:rPr>
          <w:i/>
          <w:iCs/>
        </w:rPr>
      </w:pPr>
      <w:r>
        <w:rPr>
          <w:i/>
          <w:iCs/>
        </w:rPr>
        <w:t xml:space="preserve">Để thay đổi giao diện, để chỉnh sửa tính năng cần </w:t>
      </w:r>
      <w:r w:rsidR="009B431A">
        <w:rPr>
          <w:i/>
          <w:iCs/>
        </w:rPr>
        <w:t>1 tháng</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4BCEE509"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nhân sự</w:t>
      </w:r>
    </w:p>
    <w:p w14:paraId="05FCC273" w14:textId="3676C556"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Do tình hình dịch bệnh phức tạp, người tham gia dự án có thể bị mắc bệnh</w:t>
      </w:r>
    </w:p>
    <w:p w14:paraId="4CBC5998" w14:textId="51D7C882" w:rsidR="00726DF6" w:rsidRPr="007E4E75" w:rsidRDefault="00726DF6" w:rsidP="00726DF6">
      <w:pPr>
        <w:pStyle w:val="ListParagraph"/>
        <w:numPr>
          <w:ilvl w:val="0"/>
          <w:numId w:val="40"/>
        </w:numPr>
        <w:rPr>
          <w:i/>
          <w:iCs/>
        </w:rPr>
      </w:pPr>
      <w:r w:rsidRPr="007E4E75">
        <w:rPr>
          <w:i/>
          <w:iCs/>
        </w:rPr>
        <w:t>Xác suất xảy ra</w:t>
      </w:r>
      <w:r w:rsidR="009B431A">
        <w:rPr>
          <w:i/>
          <w:iCs/>
        </w:rPr>
        <w:t>: 20%</w:t>
      </w:r>
    </w:p>
    <w:p w14:paraId="70C5EF50" w14:textId="123BA5A0"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747ABAC2" w14:textId="237759C9" w:rsidR="00726DF6" w:rsidRPr="007E4E75" w:rsidRDefault="00726DF6" w:rsidP="00726DF6">
      <w:pPr>
        <w:pStyle w:val="ListParagraph"/>
        <w:numPr>
          <w:ilvl w:val="0"/>
          <w:numId w:val="40"/>
        </w:numPr>
        <w:rPr>
          <w:i/>
          <w:iCs/>
        </w:rPr>
      </w:pPr>
      <w:r w:rsidRPr="007E4E75">
        <w:rPr>
          <w:i/>
          <w:iCs/>
        </w:rPr>
        <w:t>Giải pháp xử lý</w:t>
      </w:r>
      <w:r w:rsidR="009B431A">
        <w:rPr>
          <w:i/>
          <w:iCs/>
        </w:rPr>
        <w:t>: Tăng thêm số người tham gia dự án</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0D71562"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chi phí dự án</w:t>
      </w:r>
    </w:p>
    <w:p w14:paraId="375AADFB" w14:textId="75083FDB"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Định lượng sai sót về chi phí cần hoàn thiện dự án</w:t>
      </w:r>
    </w:p>
    <w:p w14:paraId="2CD1515F" w14:textId="3A8FA2DD" w:rsidR="00726DF6" w:rsidRPr="007E4E75" w:rsidRDefault="00726DF6" w:rsidP="00726DF6">
      <w:pPr>
        <w:pStyle w:val="ListParagraph"/>
        <w:numPr>
          <w:ilvl w:val="0"/>
          <w:numId w:val="40"/>
        </w:numPr>
        <w:rPr>
          <w:i/>
          <w:iCs/>
        </w:rPr>
      </w:pPr>
      <w:r w:rsidRPr="007E4E75">
        <w:rPr>
          <w:i/>
          <w:iCs/>
        </w:rPr>
        <w:t>Xác suất xảy ra</w:t>
      </w:r>
      <w:r w:rsidR="009B431A">
        <w:rPr>
          <w:i/>
          <w:iCs/>
        </w:rPr>
        <w:t>: 80%</w:t>
      </w:r>
    </w:p>
    <w:p w14:paraId="752B8585" w14:textId="5DCF7FE6"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w:t>
      </w:r>
    </w:p>
    <w:p w14:paraId="21AE419E" w14:textId="59926E43" w:rsidR="00726DF6" w:rsidRPr="007E4E75" w:rsidRDefault="00726DF6" w:rsidP="00726DF6">
      <w:pPr>
        <w:pStyle w:val="ListParagraph"/>
        <w:numPr>
          <w:ilvl w:val="0"/>
          <w:numId w:val="40"/>
        </w:numPr>
        <w:rPr>
          <w:i/>
          <w:iCs/>
        </w:rPr>
      </w:pPr>
      <w:r w:rsidRPr="007E4E75">
        <w:rPr>
          <w:i/>
          <w:iCs/>
        </w:rPr>
        <w:t>Giải pháp xử lý</w:t>
      </w:r>
      <w:r w:rsidR="009B431A">
        <w:rPr>
          <w:i/>
          <w:iCs/>
        </w:rPr>
        <w:t>: Dự toán lại</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8092F38"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chất lượng</w:t>
      </w:r>
    </w:p>
    <w:p w14:paraId="049635B4" w14:textId="47F04C2A"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Sản phẩm đầu ra không đáp ứng được nhu cầu của khách hàng với chi phí và thời gian đã thỏa thuận</w:t>
      </w:r>
    </w:p>
    <w:p w14:paraId="1196F4B0" w14:textId="1DF680FE" w:rsidR="00726DF6" w:rsidRPr="007E4E75" w:rsidRDefault="00726DF6" w:rsidP="00726DF6">
      <w:pPr>
        <w:pStyle w:val="ListParagraph"/>
        <w:numPr>
          <w:ilvl w:val="0"/>
          <w:numId w:val="40"/>
        </w:numPr>
        <w:rPr>
          <w:i/>
          <w:iCs/>
        </w:rPr>
      </w:pPr>
      <w:r w:rsidRPr="007E4E75">
        <w:rPr>
          <w:i/>
          <w:iCs/>
        </w:rPr>
        <w:t>Xác suất xảy ra</w:t>
      </w:r>
      <w:r w:rsidR="009B431A">
        <w:rPr>
          <w:i/>
          <w:iCs/>
        </w:rPr>
        <w:t>: 30%</w:t>
      </w:r>
    </w:p>
    <w:p w14:paraId="6735C38D" w14:textId="4E7C3B33" w:rsidR="00726DF6" w:rsidRPr="007E4E75" w:rsidRDefault="00726DF6" w:rsidP="00726DF6">
      <w:pPr>
        <w:pStyle w:val="ListParagraph"/>
        <w:numPr>
          <w:ilvl w:val="0"/>
          <w:numId w:val="40"/>
        </w:numPr>
        <w:rPr>
          <w:i/>
          <w:iCs/>
        </w:rPr>
      </w:pPr>
      <w:r w:rsidRPr="007E4E75">
        <w:rPr>
          <w:i/>
          <w:iCs/>
        </w:rPr>
        <w:t>Mức độ thiệt hại</w:t>
      </w:r>
      <w:r w:rsidR="009B431A">
        <w:rPr>
          <w:i/>
          <w:iCs/>
        </w:rPr>
        <w:t>: Trung bình kém</w:t>
      </w:r>
    </w:p>
    <w:p w14:paraId="149BDA3B" w14:textId="6077876A" w:rsidR="00726DF6" w:rsidRPr="007E4E75" w:rsidRDefault="00726DF6" w:rsidP="00726DF6">
      <w:pPr>
        <w:pStyle w:val="ListParagraph"/>
        <w:numPr>
          <w:ilvl w:val="0"/>
          <w:numId w:val="40"/>
        </w:numPr>
        <w:rPr>
          <w:i/>
          <w:iCs/>
        </w:rPr>
      </w:pPr>
      <w:r w:rsidRPr="007E4E75">
        <w:rPr>
          <w:i/>
          <w:iCs/>
        </w:rPr>
        <w:t>Giải pháp xử lý</w:t>
      </w:r>
      <w:r w:rsidR="009B431A">
        <w:rPr>
          <w:i/>
          <w:iCs/>
        </w:rPr>
        <w:t>: Trao đổi và thống nhất lại với khách hàng</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68B190EF" w:rsidR="00726DF6" w:rsidRPr="007E4E75" w:rsidRDefault="00726DF6" w:rsidP="00726DF6">
      <w:pPr>
        <w:pStyle w:val="ListParagraph"/>
        <w:numPr>
          <w:ilvl w:val="0"/>
          <w:numId w:val="40"/>
        </w:numPr>
        <w:rPr>
          <w:i/>
          <w:iCs/>
        </w:rPr>
      </w:pPr>
      <w:r w:rsidRPr="007E4E75">
        <w:rPr>
          <w:i/>
          <w:iCs/>
        </w:rPr>
        <w:t xml:space="preserve">Tên rủi ro: </w:t>
      </w:r>
      <w:r w:rsidR="009B431A">
        <w:rPr>
          <w:i/>
          <w:iCs/>
        </w:rPr>
        <w:t>Rủi ro về thời gian</w:t>
      </w:r>
      <w:r w:rsidR="009B431A">
        <w:rPr>
          <w:i/>
          <w:iCs/>
        </w:rPr>
        <w:tab/>
      </w:r>
    </w:p>
    <w:p w14:paraId="4402FC04" w14:textId="33BCA461" w:rsidR="00726DF6" w:rsidRPr="007E4E75" w:rsidRDefault="00726DF6" w:rsidP="00726DF6">
      <w:pPr>
        <w:pStyle w:val="ListParagraph"/>
        <w:numPr>
          <w:ilvl w:val="0"/>
          <w:numId w:val="40"/>
        </w:numPr>
        <w:rPr>
          <w:i/>
          <w:iCs/>
        </w:rPr>
      </w:pPr>
      <w:r w:rsidRPr="007E4E75">
        <w:rPr>
          <w:i/>
          <w:iCs/>
        </w:rPr>
        <w:t>Mô tả rủi ro:</w:t>
      </w:r>
      <w:r w:rsidR="009B431A">
        <w:rPr>
          <w:i/>
          <w:iCs/>
        </w:rPr>
        <w:t xml:space="preserve"> Dự án vượt quá thời gian chỉ tiêu đề ra</w:t>
      </w:r>
    </w:p>
    <w:p w14:paraId="418AF0FB" w14:textId="72D48F95" w:rsidR="00726DF6" w:rsidRPr="007E4E75" w:rsidRDefault="00726DF6" w:rsidP="00726DF6">
      <w:pPr>
        <w:pStyle w:val="ListParagraph"/>
        <w:numPr>
          <w:ilvl w:val="0"/>
          <w:numId w:val="40"/>
        </w:numPr>
        <w:rPr>
          <w:i/>
          <w:iCs/>
        </w:rPr>
      </w:pPr>
      <w:r w:rsidRPr="007E4E75">
        <w:rPr>
          <w:i/>
          <w:iCs/>
        </w:rPr>
        <w:t>Xác suất xảy ra</w:t>
      </w:r>
      <w:r w:rsidR="009B431A">
        <w:rPr>
          <w:i/>
          <w:iCs/>
        </w:rPr>
        <w:t>: 90%</w:t>
      </w:r>
    </w:p>
    <w:p w14:paraId="0A4BAA9F" w14:textId="48A4F44B" w:rsidR="00726DF6" w:rsidRPr="007E4E75" w:rsidRDefault="00726DF6" w:rsidP="00726DF6">
      <w:pPr>
        <w:pStyle w:val="ListParagraph"/>
        <w:numPr>
          <w:ilvl w:val="0"/>
          <w:numId w:val="40"/>
        </w:numPr>
        <w:rPr>
          <w:i/>
          <w:iCs/>
        </w:rPr>
      </w:pPr>
      <w:r w:rsidRPr="007E4E75">
        <w:rPr>
          <w:i/>
          <w:iCs/>
        </w:rPr>
        <w:lastRenderedPageBreak/>
        <w:t>Mức độ thiệt hạ</w:t>
      </w:r>
      <w:r w:rsidR="00BD42D8">
        <w:rPr>
          <w:i/>
          <w:iCs/>
        </w:rPr>
        <w:t>i</w:t>
      </w:r>
      <w:r w:rsidR="009B431A">
        <w:rPr>
          <w:i/>
          <w:iCs/>
        </w:rPr>
        <w:t>:</w:t>
      </w:r>
      <w:r w:rsidR="008A7DD3">
        <w:rPr>
          <w:i/>
          <w:iCs/>
        </w:rPr>
        <w:t xml:space="preserve"> Trung bình</w:t>
      </w:r>
    </w:p>
    <w:p w14:paraId="13DD5CA6" w14:textId="15E1AA36" w:rsidR="00726DF6" w:rsidRPr="007E4E75" w:rsidRDefault="00726DF6" w:rsidP="00726DF6">
      <w:pPr>
        <w:pStyle w:val="ListParagraph"/>
        <w:numPr>
          <w:ilvl w:val="0"/>
          <w:numId w:val="40"/>
        </w:numPr>
        <w:rPr>
          <w:i/>
          <w:iCs/>
        </w:rPr>
      </w:pPr>
      <w:r w:rsidRPr="007E4E75">
        <w:rPr>
          <w:i/>
          <w:iCs/>
        </w:rPr>
        <w:t>Giải pháp xử lý</w:t>
      </w:r>
      <w:r w:rsidR="008A7DD3">
        <w:rPr>
          <w:i/>
          <w:iCs/>
        </w:rPr>
        <w:t>: Để rút gọn thời gian ta cần tăng thêm chi phí, thống nhất lại với khách hàng về chất lượng sản phẩm</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5FE770D9" w:rsidR="00726DF6" w:rsidRPr="007E4E75" w:rsidRDefault="00726DF6" w:rsidP="00726DF6">
      <w:pPr>
        <w:pStyle w:val="ListParagraph"/>
        <w:numPr>
          <w:ilvl w:val="0"/>
          <w:numId w:val="40"/>
        </w:numPr>
        <w:rPr>
          <w:i/>
          <w:iCs/>
        </w:rPr>
      </w:pPr>
      <w:r w:rsidRPr="007E4E75">
        <w:rPr>
          <w:i/>
          <w:iCs/>
        </w:rPr>
        <w:t xml:space="preserve">Tên rủi ro: </w:t>
      </w:r>
      <w:r w:rsidR="008A7DD3">
        <w:rPr>
          <w:i/>
          <w:iCs/>
        </w:rPr>
        <w:t>Yêu cầu phát sinh bên phía khách hàng</w:t>
      </w:r>
      <w:r w:rsidR="008A7DD3">
        <w:rPr>
          <w:i/>
          <w:iCs/>
        </w:rPr>
        <w:tab/>
      </w:r>
    </w:p>
    <w:p w14:paraId="2A33764F" w14:textId="508115AB" w:rsidR="00726DF6" w:rsidRPr="007E4E75" w:rsidRDefault="00726DF6" w:rsidP="00726DF6">
      <w:pPr>
        <w:pStyle w:val="ListParagraph"/>
        <w:numPr>
          <w:ilvl w:val="0"/>
          <w:numId w:val="40"/>
        </w:numPr>
        <w:rPr>
          <w:i/>
          <w:iCs/>
        </w:rPr>
      </w:pPr>
      <w:r w:rsidRPr="007E4E75">
        <w:rPr>
          <w:i/>
          <w:iCs/>
        </w:rPr>
        <w:t>Mô tả rủi ro:</w:t>
      </w:r>
      <w:r w:rsidR="008A7DD3">
        <w:rPr>
          <w:i/>
          <w:iCs/>
        </w:rPr>
        <w:t xml:space="preserve"> Khi dự án hoàn thiện/ gần hoàn thiện thì nhận thêm yêu cầu của khách hàng</w:t>
      </w:r>
    </w:p>
    <w:p w14:paraId="134E8912" w14:textId="0D8AEE7F" w:rsidR="00726DF6" w:rsidRPr="007E4E75" w:rsidRDefault="00726DF6" w:rsidP="00726DF6">
      <w:pPr>
        <w:pStyle w:val="ListParagraph"/>
        <w:numPr>
          <w:ilvl w:val="0"/>
          <w:numId w:val="40"/>
        </w:numPr>
        <w:rPr>
          <w:i/>
          <w:iCs/>
        </w:rPr>
      </w:pPr>
      <w:r w:rsidRPr="007E4E75">
        <w:rPr>
          <w:i/>
          <w:iCs/>
        </w:rPr>
        <w:t>Xác suất xảy ra</w:t>
      </w:r>
      <w:r w:rsidR="008A7DD3">
        <w:rPr>
          <w:i/>
          <w:iCs/>
        </w:rPr>
        <w:t>: 10%</w:t>
      </w:r>
    </w:p>
    <w:p w14:paraId="46ED3F3F" w14:textId="309A6D17" w:rsidR="00726DF6" w:rsidRPr="007E4E75" w:rsidRDefault="00726DF6" w:rsidP="00726DF6">
      <w:pPr>
        <w:pStyle w:val="ListParagraph"/>
        <w:numPr>
          <w:ilvl w:val="0"/>
          <w:numId w:val="40"/>
        </w:numPr>
        <w:rPr>
          <w:i/>
          <w:iCs/>
        </w:rPr>
      </w:pPr>
      <w:r w:rsidRPr="007E4E75">
        <w:rPr>
          <w:i/>
          <w:iCs/>
        </w:rPr>
        <w:t>Mức độ thiệt hại</w:t>
      </w:r>
      <w:r w:rsidR="008A7DD3">
        <w:rPr>
          <w:i/>
          <w:iCs/>
        </w:rPr>
        <w:t>: Trung bình</w:t>
      </w:r>
    </w:p>
    <w:p w14:paraId="16A02736" w14:textId="64829A86" w:rsidR="00726DF6" w:rsidRPr="007E4E75" w:rsidRDefault="00726DF6" w:rsidP="00726DF6">
      <w:pPr>
        <w:pStyle w:val="ListParagraph"/>
        <w:numPr>
          <w:ilvl w:val="0"/>
          <w:numId w:val="40"/>
        </w:numPr>
        <w:rPr>
          <w:i/>
          <w:iCs/>
        </w:rPr>
      </w:pPr>
      <w:r w:rsidRPr="007E4E75">
        <w:rPr>
          <w:i/>
          <w:iCs/>
        </w:rPr>
        <w:t>Giải pháp xử lý</w:t>
      </w:r>
      <w:r w:rsidR="008A7DD3">
        <w:rPr>
          <w:i/>
          <w:iCs/>
        </w:rPr>
        <w:t>: Bàn lại phương hướng hợp lý với khách hàng để có thể đồng ý hoặc từ chối yêu cầu bổ sung.</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EB6E212" w:rsidR="003E6A70" w:rsidRDefault="003E6A70" w:rsidP="003D6029">
      <w:pPr>
        <w:rPr>
          <w:i/>
        </w:rPr>
      </w:pPr>
      <w:r w:rsidRPr="003E6A70">
        <w:rPr>
          <w:i/>
        </w:rPr>
        <w:t xml:space="preserve">Chi phí </w:t>
      </w:r>
      <w:r>
        <w:rPr>
          <w:i/>
        </w:rPr>
        <w:t>phát triển  +  Chi phí kiểm thử</w:t>
      </w:r>
      <w:r w:rsidR="008A7DD3">
        <w:rPr>
          <w:i/>
        </w:rPr>
        <w:t>: 40 triệu</w:t>
      </w:r>
    </w:p>
    <w:p w14:paraId="5B12B085" w14:textId="6E1185ED" w:rsidR="003E6A70" w:rsidRDefault="003E6A70" w:rsidP="003D6029">
      <w:pPr>
        <w:rPr>
          <w:i/>
        </w:rPr>
      </w:pPr>
      <w:r>
        <w:rPr>
          <w:i/>
        </w:rPr>
        <w:t>Chi phí vận hành</w:t>
      </w:r>
      <w:r w:rsidR="003C2146">
        <w:rPr>
          <w:i/>
        </w:rPr>
        <w:t>, quản lý, hành chính</w:t>
      </w:r>
      <w:r w:rsidR="008A7DD3">
        <w:rPr>
          <w:i/>
        </w:rPr>
        <w:t>: 100 triệu</w:t>
      </w:r>
    </w:p>
    <w:p w14:paraId="150ECCDC" w14:textId="20C2C8C7" w:rsidR="003C2146" w:rsidRDefault="003C2146" w:rsidP="003D6029">
      <w:pPr>
        <w:rPr>
          <w:i/>
        </w:rPr>
      </w:pPr>
      <w:r>
        <w:rPr>
          <w:i/>
        </w:rPr>
        <w:t>Chi phí kính doanh, quảng cáo, tiếp thị</w:t>
      </w:r>
      <w:r w:rsidR="008A7DD3">
        <w:rPr>
          <w:i/>
        </w:rPr>
        <w:t>: 120 triệu</w:t>
      </w:r>
    </w:p>
    <w:p w14:paraId="578C2CD0" w14:textId="2114E611" w:rsidR="00D65A38" w:rsidRDefault="00D65A38" w:rsidP="00D65A38">
      <w:pPr>
        <w:pStyle w:val="Heading1"/>
      </w:pPr>
      <w:bookmarkStart w:id="22" w:name="_Toc90500057"/>
      <w:r>
        <w:t>Ước lượng chất lượng</w:t>
      </w:r>
      <w:bookmarkEnd w:id="22"/>
    </w:p>
    <w:p w14:paraId="32007B6F" w14:textId="28A10D25" w:rsidR="00D65A38" w:rsidRDefault="00FF6F60" w:rsidP="003D6029">
      <w:pPr>
        <w:rPr>
          <w:i/>
        </w:rPr>
      </w:pPr>
      <w:r>
        <w:rPr>
          <w:i/>
        </w:rPr>
        <w:t>Ước lượng số dòng code</w:t>
      </w:r>
      <w:r w:rsidR="008A7DD3">
        <w:rPr>
          <w:i/>
        </w:rPr>
        <w:t>: 20000</w:t>
      </w:r>
    </w:p>
    <w:p w14:paraId="49FE857A" w14:textId="081DAF0E" w:rsidR="00FF6F60" w:rsidRDefault="00FF6F60" w:rsidP="003D6029">
      <w:pPr>
        <w:rPr>
          <w:i/>
        </w:rPr>
      </w:pPr>
      <w:r>
        <w:rPr>
          <w:i/>
        </w:rPr>
        <w:t>Ước lượng số testcase</w:t>
      </w:r>
      <w:r w:rsidR="008A7DD3">
        <w:rPr>
          <w:i/>
        </w:rPr>
        <w:t>: 300</w:t>
      </w:r>
    </w:p>
    <w:p w14:paraId="22C571DC" w14:textId="61CBB534"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A7DD3">
        <w:rPr>
          <w:i/>
          <w:lang w:val="fr-FR"/>
        </w:rPr>
        <w:t> : 30</w:t>
      </w:r>
    </w:p>
    <w:p w14:paraId="2715EB7B" w14:textId="1CB0CBD7" w:rsidR="009D5FF7" w:rsidRPr="009D5FF7" w:rsidRDefault="009D5FF7" w:rsidP="003D6029">
      <w:pPr>
        <w:rPr>
          <w:i/>
          <w:lang w:val="fr-FR"/>
        </w:rPr>
      </w:pPr>
      <w:r w:rsidRPr="009D5FF7">
        <w:rPr>
          <w:i/>
          <w:lang w:val="fr-FR"/>
        </w:rPr>
        <w:t>Qui định về số unit test, au</w:t>
      </w:r>
      <w:r>
        <w:rPr>
          <w:i/>
          <w:lang w:val="fr-FR"/>
        </w:rPr>
        <w:t>tomation test</w:t>
      </w:r>
      <w:r w:rsidR="008A7DD3">
        <w:rPr>
          <w:i/>
          <w:lang w:val="fr-FR"/>
        </w:rPr>
        <w:t> : 30</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436FA0E" w:rsidR="006A739D" w:rsidRDefault="00DD4BB4" w:rsidP="006A739D">
      <w:pPr>
        <w:pStyle w:val="ListParagraph"/>
        <w:numPr>
          <w:ilvl w:val="0"/>
          <w:numId w:val="37"/>
        </w:numPr>
      </w:pPr>
      <w:r>
        <w:t>Số commit của mỗi người</w:t>
      </w:r>
      <w:r w:rsidR="009C372C">
        <w:t>: 10 commit</w:t>
      </w:r>
    </w:p>
    <w:p w14:paraId="06E3DE0E" w14:textId="66606992" w:rsidR="00DD4BB4" w:rsidRDefault="00DD4BB4" w:rsidP="006A739D">
      <w:pPr>
        <w:pStyle w:val="ListParagraph"/>
        <w:numPr>
          <w:ilvl w:val="0"/>
          <w:numId w:val="37"/>
        </w:numPr>
      </w:pPr>
      <w:r>
        <w:t>Phân bố commit của dự án (sáng chiều đêm…)</w:t>
      </w:r>
      <w:r w:rsidR="009C372C">
        <w:t>: sáng, chiều, tối</w:t>
      </w:r>
    </w:p>
    <w:p w14:paraId="34D2EF2A" w14:textId="7544121E" w:rsidR="00DD4BB4" w:rsidRDefault="000E5F9F" w:rsidP="006A739D">
      <w:pPr>
        <w:pStyle w:val="ListParagraph"/>
        <w:numPr>
          <w:ilvl w:val="0"/>
          <w:numId w:val="37"/>
        </w:numPr>
      </w:pPr>
      <w:r>
        <w:t xml:space="preserve">Số </w:t>
      </w:r>
      <w:r w:rsidR="001C5DD1">
        <w:t xml:space="preserve">dòng lệnh bị </w:t>
      </w:r>
      <w:r>
        <w:t>thay đổi</w:t>
      </w:r>
      <w:r w:rsidR="009C372C">
        <w:t>: 100</w:t>
      </w:r>
    </w:p>
    <w:p w14:paraId="363052BB" w14:textId="582D36FA" w:rsidR="00DC5E3B" w:rsidRDefault="00DC5E3B" w:rsidP="006A739D">
      <w:pPr>
        <w:pStyle w:val="ListParagraph"/>
        <w:numPr>
          <w:ilvl w:val="0"/>
          <w:numId w:val="37"/>
        </w:numPr>
      </w:pPr>
      <w:r w:rsidRPr="00DC5E3B">
        <w:t>Sơ đồ các branch được t</w:t>
      </w:r>
      <w:r>
        <w:t>ạo ra</w:t>
      </w:r>
      <w:r w:rsidR="009C372C">
        <w:t>: 10</w:t>
      </w:r>
    </w:p>
    <w:p w14:paraId="658CE6F7" w14:textId="4BCE1316" w:rsidR="000F7EFC" w:rsidRPr="000F7EFC" w:rsidRDefault="000F7EFC" w:rsidP="000F7EFC">
      <w:pPr>
        <w:pStyle w:val="ListParagraph"/>
        <w:numPr>
          <w:ilvl w:val="0"/>
          <w:numId w:val="37"/>
        </w:numPr>
      </w:pPr>
      <w:r w:rsidRPr="000F7EFC">
        <w:t>Số dòng lệnh của dự</w:t>
      </w:r>
      <w:r>
        <w:t xml:space="preserve"> án</w:t>
      </w:r>
      <w:r w:rsidR="009C372C">
        <w:t>: 10</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4DEB" w14:textId="77777777" w:rsidR="00007889" w:rsidRDefault="00007889">
      <w:r>
        <w:separator/>
      </w:r>
    </w:p>
    <w:p w14:paraId="5E08F5C1" w14:textId="77777777" w:rsidR="00007889" w:rsidRDefault="00007889"/>
  </w:endnote>
  <w:endnote w:type="continuationSeparator" w:id="0">
    <w:p w14:paraId="6AAA831E" w14:textId="77777777" w:rsidR="00007889" w:rsidRDefault="00007889">
      <w:r>
        <w:continuationSeparator/>
      </w:r>
    </w:p>
    <w:p w14:paraId="2A75174D" w14:textId="77777777" w:rsidR="00007889" w:rsidRDefault="00007889"/>
  </w:endnote>
  <w:endnote w:type="continuationNotice" w:id="1">
    <w:p w14:paraId="00E0B78B" w14:textId="77777777" w:rsidR="00007889" w:rsidRDefault="00007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6C1E" w14:textId="77777777" w:rsidR="00007889" w:rsidRDefault="00007889">
      <w:r>
        <w:separator/>
      </w:r>
    </w:p>
    <w:p w14:paraId="1928A47A" w14:textId="77777777" w:rsidR="00007889" w:rsidRDefault="00007889"/>
  </w:footnote>
  <w:footnote w:type="continuationSeparator" w:id="0">
    <w:p w14:paraId="2C499B2E" w14:textId="77777777" w:rsidR="00007889" w:rsidRDefault="00007889">
      <w:r>
        <w:continuationSeparator/>
      </w:r>
    </w:p>
    <w:p w14:paraId="1ED2FFC4" w14:textId="77777777" w:rsidR="00007889" w:rsidRDefault="00007889"/>
  </w:footnote>
  <w:footnote w:type="continuationNotice" w:id="1">
    <w:p w14:paraId="75222DB2" w14:textId="77777777" w:rsidR="00007889" w:rsidRDefault="000078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819"/>
    <w:rsid w:val="00007889"/>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87A08"/>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0088"/>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3064"/>
    <w:rsid w:val="003642C9"/>
    <w:rsid w:val="00372858"/>
    <w:rsid w:val="00373B03"/>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62FF"/>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254"/>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DD3"/>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50FB"/>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12E8"/>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431A"/>
    <w:rsid w:val="009B514B"/>
    <w:rsid w:val="009B7852"/>
    <w:rsid w:val="009C372C"/>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4707"/>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42D8"/>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1F22"/>
    <w:rsid w:val="00D52202"/>
    <w:rsid w:val="00D650B4"/>
    <w:rsid w:val="00D65A38"/>
    <w:rsid w:val="00D6697D"/>
    <w:rsid w:val="00D7293B"/>
    <w:rsid w:val="00D72C0E"/>
    <w:rsid w:val="00D73252"/>
    <w:rsid w:val="00D756C3"/>
    <w:rsid w:val="00D7727B"/>
    <w:rsid w:val="00D80C48"/>
    <w:rsid w:val="00D819FD"/>
    <w:rsid w:val="00D81D30"/>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6239"/>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8177">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2582288">
      <w:bodyDiv w:val="1"/>
      <w:marLeft w:val="0"/>
      <w:marRight w:val="0"/>
      <w:marTop w:val="0"/>
      <w:marBottom w:val="0"/>
      <w:divBdr>
        <w:top w:val="none" w:sz="0" w:space="0" w:color="auto"/>
        <w:left w:val="none" w:sz="0" w:space="0" w:color="auto"/>
        <w:bottom w:val="none" w:sz="0" w:space="0" w:color="auto"/>
        <w:right w:val="none" w:sz="0" w:space="0" w:color="auto"/>
      </w:divBdr>
      <w:divsChild>
        <w:div w:id="1979799122">
          <w:marLeft w:val="0"/>
          <w:marRight w:val="0"/>
          <w:marTop w:val="0"/>
          <w:marBottom w:val="0"/>
          <w:divBdr>
            <w:top w:val="none" w:sz="0" w:space="0" w:color="auto"/>
            <w:left w:val="none" w:sz="0" w:space="0" w:color="auto"/>
            <w:bottom w:val="none" w:sz="0" w:space="0" w:color="auto"/>
            <w:right w:val="none" w:sz="0" w:space="0" w:color="auto"/>
          </w:divBdr>
          <w:divsChild>
            <w:div w:id="826171792">
              <w:marLeft w:val="0"/>
              <w:marRight w:val="0"/>
              <w:marTop w:val="0"/>
              <w:marBottom w:val="0"/>
              <w:divBdr>
                <w:top w:val="none" w:sz="0" w:space="0" w:color="auto"/>
                <w:left w:val="none" w:sz="0" w:space="0" w:color="auto"/>
                <w:bottom w:val="none" w:sz="0" w:space="0" w:color="auto"/>
                <w:right w:val="none" w:sz="0" w:space="0" w:color="auto"/>
              </w:divBdr>
              <w:divsChild>
                <w:div w:id="13829002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lindalu-MSF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billbli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vamagr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yperlink" Target="https://github.com/jotrick"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9172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LE NHAT ANH 175967</cp:lastModifiedBy>
  <cp:revision>308</cp:revision>
  <cp:lastPrinted>2008-03-13T11:02:00Z</cp:lastPrinted>
  <dcterms:created xsi:type="dcterms:W3CDTF">2018-10-22T04:18:00Z</dcterms:created>
  <dcterms:modified xsi:type="dcterms:W3CDTF">2022-01-18T13:54:00Z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